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04E" w:rsidRPr="005C7F77" w:rsidRDefault="00D64949" w:rsidP="00D64949">
      <w:pPr>
        <w:pStyle w:val="ListParagraph"/>
        <w:numPr>
          <w:ilvl w:val="0"/>
          <w:numId w:val="24"/>
        </w:numPr>
        <w:rPr>
          <w:b/>
        </w:rPr>
      </w:pPr>
      <w:r w:rsidRPr="005C7F77">
        <w:rPr>
          <w:b/>
        </w:rPr>
        <w:t>Chuyển đổi tiền tệ:</w:t>
      </w:r>
    </w:p>
    <w:p w:rsidR="00D64949" w:rsidRDefault="00D64949" w:rsidP="00D64949">
      <w:pPr>
        <w:ind w:left="360"/>
      </w:pPr>
    </w:p>
    <w:p w:rsidR="00D64949" w:rsidRDefault="00911DC3" w:rsidP="00D64949">
      <w:pPr>
        <w:ind w:left="360"/>
      </w:pPr>
      <w:r>
        <w:t>BEGIN</w:t>
      </w:r>
    </w:p>
    <w:p w:rsidR="00D64949" w:rsidRDefault="00D64949" w:rsidP="00D64949">
      <w:pPr>
        <w:ind w:left="360"/>
      </w:pPr>
      <w:r>
        <w:t xml:space="preserve">     Input dollar</w:t>
      </w:r>
    </w:p>
    <w:p w:rsidR="00D64949" w:rsidRDefault="00D64949" w:rsidP="00D64949">
      <w:pPr>
        <w:ind w:left="360"/>
      </w:pPr>
      <w:r>
        <w:t xml:space="preserve">     VND= dollar*23000</w:t>
      </w:r>
    </w:p>
    <w:p w:rsidR="00D64949" w:rsidRDefault="00D64949" w:rsidP="00D64949">
      <w:pPr>
        <w:ind w:left="360"/>
      </w:pPr>
      <w:r>
        <w:t xml:space="preserve">     Display VND</w:t>
      </w:r>
    </w:p>
    <w:p w:rsidR="00D64949" w:rsidRDefault="00D64949" w:rsidP="00D64949">
      <w:pPr>
        <w:ind w:left="360"/>
      </w:pPr>
      <w:r>
        <w:t>END</w:t>
      </w:r>
    </w:p>
    <w:p w:rsidR="00D64949" w:rsidRDefault="00D64949" w:rsidP="00D64949">
      <w:pPr>
        <w:ind w:left="360"/>
      </w:pPr>
    </w:p>
    <w:p w:rsidR="00693BBD" w:rsidRDefault="00693BBD" w:rsidP="00D64949">
      <w:pPr>
        <w:ind w:left="360"/>
      </w:pPr>
    </w:p>
    <w:p w:rsidR="00693BBD" w:rsidRDefault="00693BBD" w:rsidP="00D64949">
      <w:pPr>
        <w:ind w:left="360"/>
      </w:pPr>
    </w:p>
    <w:p w:rsidR="00693BBD" w:rsidRPr="005C7F77" w:rsidRDefault="00693BBD" w:rsidP="00D64949">
      <w:pPr>
        <w:ind w:left="360"/>
        <w:rPr>
          <w:b/>
        </w:rPr>
      </w:pPr>
      <w:r w:rsidRPr="005C7F77">
        <w:rPr>
          <w:b/>
        </w:rPr>
        <w:t>*FLOWCHART</w:t>
      </w:r>
    </w:p>
    <w:p w:rsidR="00693BBD" w:rsidRDefault="00693BBD" w:rsidP="00D64949">
      <w:pPr>
        <w:ind w:left="360"/>
      </w:pPr>
    </w:p>
    <w:p w:rsidR="00693BBD" w:rsidRDefault="00693BBD" w:rsidP="00D64949">
      <w:pPr>
        <w:ind w:left="360"/>
      </w:pPr>
    </w:p>
    <w:p w:rsidR="00693BBD" w:rsidRDefault="00A46106" w:rsidP="00D64949">
      <w:pPr>
        <w:ind w:left="36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02pt;height:390.75pt">
            <v:imagedata r:id="rId8" o:title="Untitled Diagram"/>
          </v:shape>
        </w:pict>
      </w:r>
      <w:bookmarkStart w:id="0" w:name="_GoBack"/>
      <w:bookmarkEnd w:id="0"/>
    </w:p>
    <w:p w:rsidR="00D64949" w:rsidRDefault="00D64949" w:rsidP="00D64949">
      <w:pPr>
        <w:ind w:left="360"/>
      </w:pPr>
    </w:p>
    <w:sectPr w:rsidR="00D64949" w:rsidSect="00AE7DE6">
      <w:pgSz w:w="11906" w:h="16838" w:code="9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lingaRenner">
    <w:panose1 w:val="00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8F84CB6"/>
    <w:multiLevelType w:val="hybridMultilevel"/>
    <w:tmpl w:val="29261026"/>
    <w:lvl w:ilvl="0" w:tplc="C876E55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RolingaRenner" w:hAnsi="RolingaRenner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RolingaRenner" w:hAnsi="RolingaRenner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RolingaRenner" w:hAnsi="RolingaRenner" w:hint="default"/>
      </w:r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3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CE8"/>
    <w:rsid w:val="005C7F77"/>
    <w:rsid w:val="00645252"/>
    <w:rsid w:val="00693BBD"/>
    <w:rsid w:val="006D3D74"/>
    <w:rsid w:val="0083569A"/>
    <w:rsid w:val="00911DC3"/>
    <w:rsid w:val="00A46106"/>
    <w:rsid w:val="00A9204E"/>
    <w:rsid w:val="00AE7DE6"/>
    <w:rsid w:val="00D60CE8"/>
    <w:rsid w:val="00D6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5CB6D"/>
  <w15:chartTrackingRefBased/>
  <w15:docId w15:val="{9FCAEC4F-B23C-442A-B653-A77E90621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D649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ih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6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hihi</dc:creator>
  <cp:keywords/>
  <dc:description/>
  <cp:lastModifiedBy>hihi</cp:lastModifiedBy>
  <cp:revision>6</cp:revision>
  <dcterms:created xsi:type="dcterms:W3CDTF">2020-07-10T12:56:00Z</dcterms:created>
  <dcterms:modified xsi:type="dcterms:W3CDTF">2020-07-10T13:42:00Z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
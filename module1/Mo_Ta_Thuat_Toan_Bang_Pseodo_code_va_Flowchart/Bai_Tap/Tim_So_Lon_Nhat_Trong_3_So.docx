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6235FE" w:rsidRDefault="006235FE" w:rsidP="006235FE">
      <w:pPr>
        <w:rPr>
          <w:b/>
        </w:rPr>
      </w:pPr>
      <w:r>
        <w:rPr>
          <w:b/>
        </w:rPr>
        <w:t>Tìm Số Lớn Nhất</w:t>
      </w:r>
      <w:r w:rsidR="00D64949" w:rsidRPr="006235FE">
        <w:rPr>
          <w:b/>
        </w:rPr>
        <w:t>:</w:t>
      </w:r>
    </w:p>
    <w:p w:rsidR="00D64949" w:rsidRDefault="00D64949" w:rsidP="00D64949">
      <w:pPr>
        <w:ind w:left="360"/>
      </w:pPr>
    </w:p>
    <w:p w:rsidR="00D64949" w:rsidRDefault="00911DC3" w:rsidP="00D64949">
      <w:pPr>
        <w:ind w:left="360"/>
      </w:pPr>
      <w:r>
        <w:t>BEGIN</w:t>
      </w:r>
    </w:p>
    <w:p w:rsidR="00D64949" w:rsidRDefault="00BB5FF5" w:rsidP="00D64949">
      <w:pPr>
        <w:ind w:left="360"/>
      </w:pPr>
      <w:r>
        <w:t xml:space="preserve">     Input A</w:t>
      </w:r>
    </w:p>
    <w:p w:rsidR="00BB5FF5" w:rsidRDefault="00BB5FF5" w:rsidP="00D64949">
      <w:pPr>
        <w:ind w:left="360"/>
      </w:pPr>
      <w:r>
        <w:t xml:space="preserve">     Input B</w:t>
      </w:r>
    </w:p>
    <w:p w:rsidR="00BB5FF5" w:rsidRDefault="00BB5FF5" w:rsidP="00D64949">
      <w:pPr>
        <w:ind w:left="360"/>
      </w:pPr>
      <w:r>
        <w:t xml:space="preserve">     Input C</w:t>
      </w:r>
    </w:p>
    <w:p w:rsidR="00BB5FF5" w:rsidRDefault="00BB5FF5" w:rsidP="00D64949">
      <w:pPr>
        <w:ind w:left="360"/>
      </w:pPr>
      <w:r>
        <w:t xml:space="preserve">     IF A&gt;B AND A&gt;C</w:t>
      </w:r>
    </w:p>
    <w:p w:rsidR="00BB5FF5" w:rsidRDefault="00BB5FF5" w:rsidP="00D64949">
      <w:pPr>
        <w:ind w:left="360"/>
      </w:pPr>
      <w:r>
        <w:t xml:space="preserve">         DISPLAY “ A MAX”</w:t>
      </w:r>
    </w:p>
    <w:p w:rsidR="00BB5FF5" w:rsidRDefault="00BB5FF5" w:rsidP="00D64949">
      <w:pPr>
        <w:ind w:left="360"/>
      </w:pPr>
      <w:r>
        <w:t xml:space="preserve">     ELSE</w:t>
      </w:r>
    </w:p>
    <w:p w:rsidR="00BB5FF5" w:rsidRDefault="00BB5FF5" w:rsidP="00D64949">
      <w:pPr>
        <w:ind w:left="360"/>
      </w:pPr>
      <w:r>
        <w:t xml:space="preserve">         IF B&gt;C</w:t>
      </w:r>
    </w:p>
    <w:p w:rsidR="00BB5FF5" w:rsidRDefault="00BB5FF5" w:rsidP="00D64949">
      <w:pPr>
        <w:ind w:left="360"/>
      </w:pPr>
      <w:r>
        <w:t xml:space="preserve">             DISPLAY “B MAX”</w:t>
      </w:r>
    </w:p>
    <w:p w:rsidR="00BB5FF5" w:rsidRDefault="00BB5FF5" w:rsidP="00D64949">
      <w:pPr>
        <w:ind w:left="360"/>
      </w:pPr>
      <w:r>
        <w:t xml:space="preserve">         ELSE</w:t>
      </w:r>
    </w:p>
    <w:p w:rsidR="00BB5FF5" w:rsidRDefault="00BB5FF5" w:rsidP="00D64949">
      <w:pPr>
        <w:ind w:left="360"/>
      </w:pPr>
      <w:r>
        <w:t xml:space="preserve">             DISPLAY “C MAX”</w:t>
      </w:r>
    </w:p>
    <w:p w:rsidR="00BB5FF5" w:rsidRDefault="00BB5FF5" w:rsidP="00D64949">
      <w:pPr>
        <w:ind w:left="360"/>
      </w:pPr>
      <w:r>
        <w:t xml:space="preserve">         END IF</w:t>
      </w:r>
    </w:p>
    <w:p w:rsidR="00BB5FF5" w:rsidRDefault="00BB5FF5" w:rsidP="00D64949">
      <w:pPr>
        <w:ind w:left="360"/>
      </w:pPr>
      <w:r>
        <w:t xml:space="preserve">     </w:t>
      </w:r>
      <w:r>
        <w:t>END IF</w:t>
      </w:r>
    </w:p>
    <w:p w:rsidR="006235FE" w:rsidRDefault="00BB5FF5" w:rsidP="00D736BC">
      <w:pPr>
        <w:ind w:left="360"/>
      </w:pPr>
      <w:r>
        <w:t>END</w:t>
      </w:r>
      <w:bookmarkStart w:id="0" w:name="_GoBack"/>
      <w:bookmarkEnd w:id="0"/>
    </w:p>
    <w:p w:rsidR="00693BBD" w:rsidRDefault="00693BBD" w:rsidP="00D64949">
      <w:pPr>
        <w:ind w:left="360"/>
      </w:pPr>
    </w:p>
    <w:p w:rsidR="00693BBD" w:rsidRPr="005C7F77" w:rsidRDefault="00693BBD" w:rsidP="00D64949">
      <w:pPr>
        <w:ind w:left="360"/>
        <w:rPr>
          <w:b/>
        </w:rPr>
      </w:pPr>
      <w:r w:rsidRPr="005C7F77">
        <w:rPr>
          <w:b/>
        </w:rPr>
        <w:t>*FLOWCHART</w:t>
      </w:r>
    </w:p>
    <w:p w:rsidR="006235FE" w:rsidRDefault="006235FE" w:rsidP="00D64949">
      <w:pPr>
        <w:ind w:left="360"/>
      </w:pPr>
    </w:p>
    <w:p w:rsidR="006235FE" w:rsidRDefault="006235FE" w:rsidP="00D64949">
      <w:pPr>
        <w:ind w:left="360"/>
      </w:pPr>
    </w:p>
    <w:p w:rsidR="006235FE" w:rsidRDefault="006235FE" w:rsidP="00D64949">
      <w:pPr>
        <w:ind w:left="360"/>
      </w:pPr>
    </w:p>
    <w:p w:rsidR="006235FE" w:rsidRDefault="006235FE" w:rsidP="00D64949">
      <w:pPr>
        <w:ind w:left="360"/>
      </w:pPr>
      <w:r>
        <w:rPr>
          <w:noProof/>
        </w:rPr>
        <w:drawing>
          <wp:inline distT="0" distB="0" distL="0" distR="0">
            <wp:extent cx="646303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BD" w:rsidRDefault="00693BBD" w:rsidP="00D64949">
      <w:pPr>
        <w:ind w:left="360"/>
      </w:pPr>
    </w:p>
    <w:p w:rsidR="00693BBD" w:rsidRDefault="00693BBD" w:rsidP="00D64949">
      <w:pPr>
        <w:ind w:left="360"/>
      </w:pPr>
    </w:p>
    <w:p w:rsidR="00D64949" w:rsidRDefault="00D64949" w:rsidP="00D64949">
      <w:pPr>
        <w:ind w:left="360"/>
      </w:pPr>
    </w:p>
    <w:sectPr w:rsidR="00D64949" w:rsidSect="00AE7DE6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lingaRenner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8F84CB6"/>
    <w:multiLevelType w:val="hybridMultilevel"/>
    <w:tmpl w:val="29261026"/>
    <w:lvl w:ilvl="0" w:tplc="C876E5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RolingaRenner" w:hAnsi="RolingaRenner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RolingaRenner" w:hAnsi="RolingaRenner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RolingaRenner" w:hAnsi="RolingaRenner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E8"/>
    <w:rsid w:val="005C7F77"/>
    <w:rsid w:val="006235FE"/>
    <w:rsid w:val="00645252"/>
    <w:rsid w:val="00693BBD"/>
    <w:rsid w:val="006D3D74"/>
    <w:rsid w:val="0083569A"/>
    <w:rsid w:val="00911DC3"/>
    <w:rsid w:val="00A46106"/>
    <w:rsid w:val="00A9204E"/>
    <w:rsid w:val="00AE7DE6"/>
    <w:rsid w:val="00BB5FF5"/>
    <w:rsid w:val="00D60CE8"/>
    <w:rsid w:val="00D64949"/>
    <w:rsid w:val="00D7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29CA"/>
  <w15:chartTrackingRefBased/>
  <w15:docId w15:val="{9FCAEC4F-B23C-442A-B653-A77E9062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6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C3B261-513F-4771-A9A7-C5A458EE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</dc:creator>
  <cp:keywords/>
  <dc:description/>
  <cp:lastModifiedBy>hihi</cp:lastModifiedBy>
  <cp:revision>8</cp:revision>
  <dcterms:created xsi:type="dcterms:W3CDTF">2020-07-10T12:56:00Z</dcterms:created>
  <dcterms:modified xsi:type="dcterms:W3CDTF">2020-07-10T14:01:00Z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